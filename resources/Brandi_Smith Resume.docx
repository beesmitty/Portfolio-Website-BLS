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D1FD92" w14:textId="4012CECC" w:rsidR="00D1589F" w:rsidRPr="001933B0" w:rsidRDefault="001933B0" w:rsidP="00BC33B6">
      <w:pPr>
        <w:widowControl w:val="0"/>
        <w:autoSpaceDE w:val="0"/>
        <w:autoSpaceDN w:val="0"/>
        <w:adjustRightInd w:val="0"/>
        <w:ind w:right="-1296"/>
        <w:jc w:val="center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B</w:t>
      </w:r>
      <w:r w:rsidR="00E91683">
        <w:rPr>
          <w:rFonts w:ascii="Times New Roman" w:hAnsi="Times New Roman"/>
          <w:b/>
          <w:bCs/>
          <w:sz w:val="36"/>
          <w:szCs w:val="36"/>
        </w:rPr>
        <w:t>randi</w:t>
      </w:r>
      <w:r>
        <w:rPr>
          <w:rFonts w:ascii="Times New Roman" w:hAnsi="Times New Roman"/>
          <w:b/>
          <w:bCs/>
          <w:sz w:val="36"/>
          <w:szCs w:val="36"/>
        </w:rPr>
        <w:t xml:space="preserve"> </w:t>
      </w:r>
      <w:r w:rsidR="00E91683">
        <w:rPr>
          <w:rFonts w:ascii="Times New Roman" w:hAnsi="Times New Roman"/>
          <w:b/>
          <w:bCs/>
          <w:sz w:val="36"/>
          <w:szCs w:val="36"/>
        </w:rPr>
        <w:t>Smith</w:t>
      </w:r>
    </w:p>
    <w:p w14:paraId="0E5E4DC7" w14:textId="39EF7F1D" w:rsidR="008C7C68" w:rsidRDefault="00E91683" w:rsidP="00BC33B6">
      <w:pPr>
        <w:widowControl w:val="0"/>
        <w:autoSpaceDE w:val="0"/>
        <w:autoSpaceDN w:val="0"/>
        <w:adjustRightInd w:val="0"/>
        <w:ind w:right="-1296"/>
        <w:jc w:val="center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7743 Island Creek Ct</w:t>
      </w:r>
    </w:p>
    <w:p w14:paraId="5E5E8458" w14:textId="07095DAA" w:rsidR="001933B0" w:rsidRPr="00BC33B6" w:rsidRDefault="00E91683" w:rsidP="00BC33B6">
      <w:pPr>
        <w:widowControl w:val="0"/>
        <w:autoSpaceDE w:val="0"/>
        <w:autoSpaceDN w:val="0"/>
        <w:adjustRightInd w:val="0"/>
        <w:ind w:right="-1296"/>
        <w:jc w:val="center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Alexandria</w:t>
      </w:r>
      <w:r w:rsidR="001933B0">
        <w:rPr>
          <w:rFonts w:ascii="Times New Roman" w:hAnsi="Times New Roman"/>
          <w:b/>
          <w:bCs/>
        </w:rPr>
        <w:t xml:space="preserve">, </w:t>
      </w:r>
      <w:r>
        <w:rPr>
          <w:rFonts w:ascii="Times New Roman" w:hAnsi="Times New Roman"/>
          <w:b/>
          <w:bCs/>
        </w:rPr>
        <w:t>Virginia</w:t>
      </w:r>
      <w:r w:rsidR="001933B0">
        <w:rPr>
          <w:rFonts w:ascii="Times New Roman" w:hAnsi="Times New Roman"/>
          <w:b/>
          <w:bCs/>
        </w:rPr>
        <w:t xml:space="preserve"> </w:t>
      </w:r>
      <w:r>
        <w:rPr>
          <w:rFonts w:ascii="Times New Roman" w:hAnsi="Times New Roman"/>
          <w:b/>
          <w:bCs/>
        </w:rPr>
        <w:t>22315</w:t>
      </w:r>
    </w:p>
    <w:p w14:paraId="2331F925" w14:textId="275DA69C" w:rsidR="00BC33B6" w:rsidRPr="00BC33B6" w:rsidRDefault="00E91683" w:rsidP="00BC33B6">
      <w:pPr>
        <w:widowControl w:val="0"/>
        <w:autoSpaceDE w:val="0"/>
        <w:autoSpaceDN w:val="0"/>
        <w:adjustRightInd w:val="0"/>
        <w:ind w:right="-1296"/>
        <w:jc w:val="center"/>
        <w:rPr>
          <w:rFonts w:ascii="Times New Roman" w:hAnsi="Times New Roman"/>
          <w:color w:val="0000FF"/>
          <w:u w:val="single" w:color="0000FF"/>
        </w:rPr>
      </w:pPr>
      <w:r>
        <w:rPr>
          <w:rFonts w:ascii="Times New Roman" w:hAnsi="Times New Roman"/>
          <w:color w:val="0000FF"/>
          <w:u w:val="single" w:color="0000FF"/>
        </w:rPr>
        <w:t>Brandi.smith2598</w:t>
      </w:r>
      <w:r w:rsidR="00BC33B6">
        <w:rPr>
          <w:rFonts w:ascii="Times New Roman" w:hAnsi="Times New Roman"/>
          <w:color w:val="0000FF"/>
          <w:u w:val="single" w:color="0000FF"/>
        </w:rPr>
        <w:t>@gmail.com</w:t>
      </w:r>
    </w:p>
    <w:p w14:paraId="02CDF559" w14:textId="2B48EF4A" w:rsidR="00894CF2" w:rsidRPr="00BC33B6" w:rsidRDefault="00894CF2" w:rsidP="00BC33B6">
      <w:pPr>
        <w:widowControl w:val="0"/>
        <w:autoSpaceDE w:val="0"/>
        <w:autoSpaceDN w:val="0"/>
        <w:adjustRightInd w:val="0"/>
        <w:ind w:right="-1296"/>
        <w:jc w:val="center"/>
        <w:rPr>
          <w:rFonts w:ascii="Times New Roman" w:hAnsi="Times New Roman"/>
        </w:rPr>
      </w:pPr>
      <w:r w:rsidRPr="00BC33B6">
        <w:rPr>
          <w:rFonts w:ascii="Times New Roman" w:hAnsi="Times New Roman"/>
        </w:rPr>
        <w:t xml:space="preserve">(703) </w:t>
      </w:r>
      <w:r w:rsidR="00963033">
        <w:rPr>
          <w:rFonts w:ascii="Times New Roman" w:hAnsi="Times New Roman"/>
        </w:rPr>
        <w:t>399-0154</w:t>
      </w:r>
    </w:p>
    <w:p w14:paraId="38376873" w14:textId="5D27D3F4" w:rsidR="00D1589F" w:rsidRPr="00BC33B6" w:rsidRDefault="00D1589F" w:rsidP="00D600E6">
      <w:pPr>
        <w:widowControl w:val="0"/>
        <w:autoSpaceDE w:val="0"/>
        <w:autoSpaceDN w:val="0"/>
        <w:adjustRightInd w:val="0"/>
        <w:ind w:right="-1296"/>
        <w:rPr>
          <w:rFonts w:ascii="Times New Roman" w:hAnsi="Times New Roman"/>
        </w:rPr>
      </w:pPr>
    </w:p>
    <w:p w14:paraId="3DAEF969" w14:textId="77777777" w:rsidR="00963033" w:rsidRDefault="001F26C2" w:rsidP="00D600E6">
      <w:pPr>
        <w:widowControl w:val="0"/>
        <w:autoSpaceDE w:val="0"/>
        <w:autoSpaceDN w:val="0"/>
        <w:adjustRightInd w:val="0"/>
        <w:ind w:right="-1296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="008C71DC" w:rsidRPr="00BC33B6">
        <w:rPr>
          <w:rFonts w:ascii="Times New Roman" w:hAnsi="Times New Roman"/>
        </w:rPr>
        <w:tab/>
      </w:r>
    </w:p>
    <w:p w14:paraId="0C652B82" w14:textId="7CA303DD" w:rsidR="00D1589F" w:rsidRPr="00963033" w:rsidRDefault="00D1589F" w:rsidP="00D600E6">
      <w:pPr>
        <w:widowControl w:val="0"/>
        <w:autoSpaceDE w:val="0"/>
        <w:autoSpaceDN w:val="0"/>
        <w:adjustRightInd w:val="0"/>
        <w:ind w:right="-1296"/>
        <w:rPr>
          <w:rFonts w:ascii="Times New Roman" w:hAnsi="Times New Roman"/>
        </w:rPr>
      </w:pPr>
      <w:r w:rsidRPr="00BC33B6">
        <w:rPr>
          <w:rFonts w:ascii="Times New Roman" w:hAnsi="Times New Roman"/>
          <w:b/>
          <w:bCs/>
          <w:u w:val="single"/>
        </w:rPr>
        <w:t>O</w:t>
      </w:r>
      <w:r w:rsidR="00470AB8" w:rsidRPr="00BC33B6">
        <w:rPr>
          <w:rFonts w:ascii="Times New Roman" w:hAnsi="Times New Roman"/>
          <w:b/>
          <w:bCs/>
          <w:u w:val="single"/>
        </w:rPr>
        <w:t>bjective:</w:t>
      </w:r>
    </w:p>
    <w:p w14:paraId="30E99ACE" w14:textId="2AAD9744" w:rsidR="00C562E5" w:rsidRPr="00BC33B6" w:rsidRDefault="00C562E5" w:rsidP="00204E63">
      <w:pPr>
        <w:rPr>
          <w:rFonts w:ascii="Times New Roman" w:hAnsi="Times New Roman"/>
        </w:rPr>
      </w:pPr>
      <w:r w:rsidRPr="00BC33B6">
        <w:rPr>
          <w:rFonts w:ascii="Times New Roman" w:hAnsi="Times New Roman"/>
        </w:rPr>
        <w:t>Fulltime opportunity in Information</w:t>
      </w:r>
      <w:r w:rsidR="001933B0">
        <w:rPr>
          <w:rFonts w:ascii="Times New Roman" w:hAnsi="Times New Roman"/>
        </w:rPr>
        <w:t xml:space="preserve"> Technology</w:t>
      </w:r>
      <w:r w:rsidR="00E91683">
        <w:rPr>
          <w:rFonts w:ascii="Times New Roman" w:hAnsi="Times New Roman"/>
        </w:rPr>
        <w:t xml:space="preserve"> and Web development specifically, Front-end Development or Jr/Entry Level Software-Engineer</w:t>
      </w:r>
    </w:p>
    <w:p w14:paraId="40472821" w14:textId="77777777" w:rsidR="00D1589F" w:rsidRPr="00BC33B6" w:rsidRDefault="00D1589F" w:rsidP="00D600E6">
      <w:pPr>
        <w:widowControl w:val="0"/>
        <w:autoSpaceDE w:val="0"/>
        <w:autoSpaceDN w:val="0"/>
        <w:adjustRightInd w:val="0"/>
        <w:ind w:right="-1296"/>
        <w:rPr>
          <w:rFonts w:ascii="Times New Roman" w:hAnsi="Times New Roman"/>
        </w:rPr>
      </w:pPr>
    </w:p>
    <w:p w14:paraId="04DB4B97" w14:textId="77777777" w:rsidR="00D1589F" w:rsidRPr="00BC33B6" w:rsidRDefault="00D1589F" w:rsidP="00D600E6">
      <w:pPr>
        <w:widowControl w:val="0"/>
        <w:autoSpaceDE w:val="0"/>
        <w:autoSpaceDN w:val="0"/>
        <w:adjustRightInd w:val="0"/>
        <w:ind w:right="-1296"/>
        <w:rPr>
          <w:rFonts w:ascii="Times New Roman" w:hAnsi="Times New Roman"/>
          <w:b/>
          <w:bCs/>
          <w:u w:val="single"/>
        </w:rPr>
      </w:pPr>
      <w:r w:rsidRPr="00BC33B6">
        <w:rPr>
          <w:rFonts w:ascii="Times New Roman" w:hAnsi="Times New Roman"/>
          <w:b/>
          <w:bCs/>
          <w:u w:val="single"/>
        </w:rPr>
        <w:t>E</w:t>
      </w:r>
      <w:r w:rsidR="00470AB8" w:rsidRPr="00BC33B6">
        <w:rPr>
          <w:rFonts w:ascii="Times New Roman" w:hAnsi="Times New Roman"/>
          <w:b/>
          <w:bCs/>
          <w:u w:val="single"/>
        </w:rPr>
        <w:t>ducation:</w:t>
      </w:r>
    </w:p>
    <w:p w14:paraId="6BEF8BE9" w14:textId="59379C7A" w:rsidR="00170229" w:rsidRPr="00BC33B6" w:rsidRDefault="00E91683" w:rsidP="00170229">
      <w:pPr>
        <w:widowControl w:val="0"/>
        <w:autoSpaceDE w:val="0"/>
        <w:autoSpaceDN w:val="0"/>
        <w:adjustRightInd w:val="0"/>
        <w:ind w:right="-1296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Virginia Commonwealth</w:t>
      </w:r>
      <w:r w:rsidR="00170229" w:rsidRPr="00BC33B6">
        <w:rPr>
          <w:rFonts w:ascii="Times New Roman" w:hAnsi="Times New Roman"/>
          <w:bCs/>
        </w:rPr>
        <w:t xml:space="preserve"> University, </w:t>
      </w:r>
      <w:r>
        <w:rPr>
          <w:rFonts w:ascii="Times New Roman" w:hAnsi="Times New Roman"/>
          <w:bCs/>
        </w:rPr>
        <w:t>Richmond</w:t>
      </w:r>
      <w:r w:rsidR="00170229" w:rsidRPr="00BC33B6">
        <w:rPr>
          <w:rFonts w:ascii="Times New Roman" w:hAnsi="Times New Roman"/>
          <w:bCs/>
        </w:rPr>
        <w:t>, VA</w:t>
      </w:r>
    </w:p>
    <w:p w14:paraId="5FD7625A" w14:textId="2703CC19" w:rsidR="00D1589F" w:rsidRPr="00BC33B6" w:rsidRDefault="008C71DC" w:rsidP="00D600E6">
      <w:pPr>
        <w:widowControl w:val="0"/>
        <w:autoSpaceDE w:val="0"/>
        <w:autoSpaceDN w:val="0"/>
        <w:adjustRightInd w:val="0"/>
        <w:ind w:right="-1296"/>
        <w:rPr>
          <w:rFonts w:ascii="Times New Roman" w:hAnsi="Times New Roman"/>
        </w:rPr>
      </w:pPr>
      <w:r w:rsidRPr="00BC33B6">
        <w:rPr>
          <w:rFonts w:ascii="Times New Roman" w:hAnsi="Times New Roman"/>
          <w:bCs/>
        </w:rPr>
        <w:t>B</w:t>
      </w:r>
      <w:r w:rsidR="00E91683">
        <w:rPr>
          <w:rFonts w:ascii="Times New Roman" w:hAnsi="Times New Roman"/>
          <w:bCs/>
        </w:rPr>
        <w:t>achelors</w:t>
      </w:r>
      <w:r w:rsidR="00D1589F" w:rsidRPr="00BC33B6">
        <w:rPr>
          <w:rFonts w:ascii="Times New Roman" w:hAnsi="Times New Roman"/>
          <w:bCs/>
        </w:rPr>
        <w:t xml:space="preserve"> of </w:t>
      </w:r>
      <w:r w:rsidR="00E91683">
        <w:rPr>
          <w:rFonts w:ascii="Times New Roman" w:hAnsi="Times New Roman"/>
          <w:bCs/>
        </w:rPr>
        <w:t>Science</w:t>
      </w:r>
    </w:p>
    <w:p w14:paraId="21B49130" w14:textId="49E2AC4B" w:rsidR="00C562E5" w:rsidRDefault="00D1589F" w:rsidP="00D600E6">
      <w:pPr>
        <w:widowControl w:val="0"/>
        <w:autoSpaceDE w:val="0"/>
        <w:autoSpaceDN w:val="0"/>
        <w:adjustRightInd w:val="0"/>
        <w:ind w:right="-1296"/>
        <w:rPr>
          <w:rFonts w:ascii="Times New Roman" w:hAnsi="Times New Roman"/>
        </w:rPr>
      </w:pPr>
      <w:r w:rsidRPr="00BC33B6">
        <w:rPr>
          <w:rFonts w:ascii="Times New Roman" w:hAnsi="Times New Roman"/>
        </w:rPr>
        <w:t xml:space="preserve">Concentration: </w:t>
      </w:r>
      <w:r w:rsidR="00E91683">
        <w:rPr>
          <w:rFonts w:ascii="Times New Roman" w:hAnsi="Times New Roman"/>
        </w:rPr>
        <w:t>Chemistry</w:t>
      </w:r>
    </w:p>
    <w:p w14:paraId="09BD9AA7" w14:textId="17F898DB" w:rsidR="00E91683" w:rsidRPr="00BC33B6" w:rsidRDefault="00E91683" w:rsidP="00D600E6">
      <w:pPr>
        <w:widowControl w:val="0"/>
        <w:autoSpaceDE w:val="0"/>
        <w:autoSpaceDN w:val="0"/>
        <w:adjustRightInd w:val="0"/>
        <w:ind w:right="-1296"/>
        <w:rPr>
          <w:rFonts w:ascii="Times New Roman" w:hAnsi="Times New Roman"/>
        </w:rPr>
      </w:pPr>
      <w:r>
        <w:rPr>
          <w:rFonts w:ascii="Times New Roman" w:hAnsi="Times New Roman"/>
        </w:rPr>
        <w:t>Minor: Mathematics</w:t>
      </w:r>
    </w:p>
    <w:p w14:paraId="64E50882" w14:textId="49EEF185" w:rsidR="002642EF" w:rsidRDefault="00C562E5" w:rsidP="00D600E6">
      <w:pPr>
        <w:widowControl w:val="0"/>
        <w:autoSpaceDE w:val="0"/>
        <w:autoSpaceDN w:val="0"/>
        <w:adjustRightInd w:val="0"/>
        <w:ind w:right="-1296"/>
        <w:rPr>
          <w:rFonts w:ascii="Times New Roman" w:hAnsi="Times New Roman"/>
        </w:rPr>
      </w:pPr>
      <w:r w:rsidRPr="00BC33B6">
        <w:rPr>
          <w:rFonts w:ascii="Times New Roman" w:hAnsi="Times New Roman"/>
        </w:rPr>
        <w:t xml:space="preserve">Graduation Date: </w:t>
      </w:r>
      <w:r w:rsidR="00E91683">
        <w:rPr>
          <w:rFonts w:ascii="Times New Roman" w:hAnsi="Times New Roman"/>
        </w:rPr>
        <w:t>May</w:t>
      </w:r>
      <w:r w:rsidR="001933B0">
        <w:rPr>
          <w:rFonts w:ascii="Times New Roman" w:hAnsi="Times New Roman"/>
        </w:rPr>
        <w:t xml:space="preserve"> </w:t>
      </w:r>
      <w:r w:rsidRPr="00BC33B6">
        <w:rPr>
          <w:rFonts w:ascii="Times New Roman" w:hAnsi="Times New Roman"/>
        </w:rPr>
        <w:t>2016</w:t>
      </w:r>
    </w:p>
    <w:p w14:paraId="0BBC6224" w14:textId="77777777" w:rsidR="007F0A97" w:rsidRDefault="007F0A97" w:rsidP="00D600E6">
      <w:pPr>
        <w:widowControl w:val="0"/>
        <w:autoSpaceDE w:val="0"/>
        <w:autoSpaceDN w:val="0"/>
        <w:adjustRightInd w:val="0"/>
        <w:ind w:right="-1296"/>
        <w:rPr>
          <w:rFonts w:ascii="Times New Roman" w:hAnsi="Times New Roman"/>
        </w:rPr>
      </w:pPr>
    </w:p>
    <w:p w14:paraId="550DBA9C" w14:textId="06EC0B94" w:rsidR="007F0A97" w:rsidRDefault="007F0A97" w:rsidP="00D600E6">
      <w:pPr>
        <w:widowControl w:val="0"/>
        <w:autoSpaceDE w:val="0"/>
        <w:autoSpaceDN w:val="0"/>
        <w:adjustRightInd w:val="0"/>
        <w:ind w:right="-1296"/>
        <w:rPr>
          <w:rFonts w:ascii="Times New Roman" w:hAnsi="Times New Roman"/>
        </w:rPr>
      </w:pPr>
      <w:r>
        <w:rPr>
          <w:rFonts w:ascii="Times New Roman" w:hAnsi="Times New Roman"/>
        </w:rPr>
        <w:t>Front-End development Bootcamp, Udemy, and Plurasight Training:</w:t>
      </w:r>
    </w:p>
    <w:p w14:paraId="0ABCC55C" w14:textId="2884E63D" w:rsidR="007F0A97" w:rsidRDefault="007F0A97" w:rsidP="00D600E6">
      <w:pPr>
        <w:widowControl w:val="0"/>
        <w:autoSpaceDE w:val="0"/>
        <w:autoSpaceDN w:val="0"/>
        <w:adjustRightInd w:val="0"/>
        <w:ind w:right="-1296"/>
        <w:rPr>
          <w:rFonts w:ascii="Times New Roman" w:hAnsi="Times New Roman"/>
        </w:rPr>
      </w:pPr>
      <w:r>
        <w:rPr>
          <w:rFonts w:ascii="Times New Roman" w:hAnsi="Times New Roman"/>
        </w:rPr>
        <w:t>Bootcamp Completion: August 2018</w:t>
      </w:r>
    </w:p>
    <w:p w14:paraId="0D8171DA" w14:textId="6DE3743B" w:rsidR="007F0A97" w:rsidRPr="00BC33B6" w:rsidRDefault="007F0A97" w:rsidP="00D600E6">
      <w:pPr>
        <w:widowControl w:val="0"/>
        <w:autoSpaceDE w:val="0"/>
        <w:autoSpaceDN w:val="0"/>
        <w:adjustRightInd w:val="0"/>
        <w:ind w:right="-1296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Technology Learned: HTML, CSS, Bootstrap, JavaScript, JQuery, with proficiency in React and Angular. </w:t>
      </w:r>
      <w:r w:rsidR="00963033">
        <w:rPr>
          <w:rFonts w:ascii="Times New Roman" w:hAnsi="Times New Roman"/>
        </w:rPr>
        <w:t>Along with SASS, Flex-box, Word press, Gulp, Webpack, Version-Control, and Agile Methodology.</w:t>
      </w:r>
    </w:p>
    <w:p w14:paraId="4184600F" w14:textId="77777777" w:rsidR="00D1589F" w:rsidRPr="00BC33B6" w:rsidRDefault="00D1589F" w:rsidP="00D600E6">
      <w:pPr>
        <w:widowControl w:val="0"/>
        <w:autoSpaceDE w:val="0"/>
        <w:autoSpaceDN w:val="0"/>
        <w:adjustRightInd w:val="0"/>
        <w:ind w:right="-1296"/>
        <w:rPr>
          <w:rFonts w:ascii="Times New Roman" w:hAnsi="Times New Roman"/>
        </w:rPr>
      </w:pPr>
    </w:p>
    <w:p w14:paraId="0E65EA75" w14:textId="77777777" w:rsidR="00AD5B63" w:rsidRDefault="00470AB8" w:rsidP="00AD5B63">
      <w:pPr>
        <w:widowControl w:val="0"/>
        <w:autoSpaceDE w:val="0"/>
        <w:autoSpaceDN w:val="0"/>
        <w:adjustRightInd w:val="0"/>
        <w:ind w:right="-1296"/>
        <w:rPr>
          <w:rFonts w:ascii="Times New Roman" w:hAnsi="Times New Roman"/>
          <w:b/>
          <w:bCs/>
          <w:u w:val="single"/>
        </w:rPr>
      </w:pPr>
      <w:r w:rsidRPr="00BC33B6">
        <w:rPr>
          <w:rFonts w:ascii="Times New Roman" w:hAnsi="Times New Roman"/>
          <w:b/>
          <w:bCs/>
          <w:u w:val="single"/>
        </w:rPr>
        <w:t>Experience:</w:t>
      </w:r>
    </w:p>
    <w:p w14:paraId="08CD119A" w14:textId="03C1C5CE" w:rsidR="001933B0" w:rsidRDefault="00A368A0" w:rsidP="00AD5B63">
      <w:pPr>
        <w:widowControl w:val="0"/>
        <w:autoSpaceDE w:val="0"/>
        <w:autoSpaceDN w:val="0"/>
        <w:adjustRightInd w:val="0"/>
        <w:ind w:right="-1296"/>
        <w:rPr>
          <w:rFonts w:ascii="Times New Roman" w:hAnsi="Times New Roman"/>
          <w:b/>
          <w:bCs/>
          <w:u w:val="single"/>
        </w:rPr>
      </w:pPr>
      <w:r>
        <w:rPr>
          <w:rFonts w:ascii="Times New Roman" w:hAnsi="Times New Roman"/>
          <w:b/>
          <w:bCs/>
        </w:rPr>
        <w:t>Navy Federal Credit Union Headquarters- Intern</w:t>
      </w:r>
      <w:r w:rsidR="00AC1CB4">
        <w:rPr>
          <w:rFonts w:ascii="Times New Roman" w:hAnsi="Times New Roman"/>
          <w:b/>
          <w:bCs/>
          <w:u w:val="single"/>
        </w:rPr>
        <w:t>:</w:t>
      </w:r>
      <w:r>
        <w:rPr>
          <w:rFonts w:ascii="Times New Roman" w:hAnsi="Times New Roman"/>
          <w:bCs/>
        </w:rPr>
        <w:t xml:space="preserve"> Vienna</w:t>
      </w:r>
      <w:r w:rsidR="00134187">
        <w:rPr>
          <w:rFonts w:ascii="Times New Roman" w:hAnsi="Times New Roman"/>
          <w:bCs/>
        </w:rPr>
        <w:t>,</w:t>
      </w:r>
      <w:r>
        <w:rPr>
          <w:rFonts w:ascii="Times New Roman" w:hAnsi="Times New Roman"/>
          <w:bCs/>
        </w:rPr>
        <w:t xml:space="preserve"> Va</w:t>
      </w:r>
      <w:r w:rsidR="00134187">
        <w:rPr>
          <w:rFonts w:ascii="Times New Roman" w:hAnsi="Times New Roman"/>
          <w:bCs/>
        </w:rPr>
        <w:t xml:space="preserve"> </w:t>
      </w:r>
      <w:r>
        <w:rPr>
          <w:rFonts w:ascii="Times New Roman" w:hAnsi="Times New Roman"/>
          <w:bCs/>
        </w:rPr>
        <w:t>May 2013</w:t>
      </w:r>
      <w:r w:rsidR="00BB4117">
        <w:rPr>
          <w:rFonts w:ascii="Times New Roman" w:hAnsi="Times New Roman"/>
          <w:bCs/>
        </w:rPr>
        <w:t xml:space="preserve"> </w:t>
      </w:r>
      <w:r>
        <w:rPr>
          <w:rFonts w:ascii="Times New Roman" w:hAnsi="Times New Roman"/>
          <w:bCs/>
        </w:rPr>
        <w:t>–</w:t>
      </w:r>
      <w:r w:rsidR="00BB4117">
        <w:rPr>
          <w:rFonts w:ascii="Times New Roman" w:hAnsi="Times New Roman"/>
          <w:bCs/>
        </w:rPr>
        <w:t xml:space="preserve"> </w:t>
      </w:r>
      <w:r>
        <w:rPr>
          <w:rFonts w:ascii="Times New Roman" w:hAnsi="Times New Roman"/>
          <w:bCs/>
        </w:rPr>
        <w:t>February 2016</w:t>
      </w:r>
    </w:p>
    <w:p w14:paraId="351CB132" w14:textId="49E2932A" w:rsidR="007410CF" w:rsidRPr="00917E0E" w:rsidRDefault="00713010" w:rsidP="00AD5B63">
      <w:pPr>
        <w:widowControl w:val="0"/>
        <w:autoSpaceDE w:val="0"/>
        <w:autoSpaceDN w:val="0"/>
        <w:adjustRightInd w:val="0"/>
        <w:ind w:right="-1296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Apart</w:t>
      </w:r>
      <w:r w:rsidR="00714345">
        <w:rPr>
          <w:rFonts w:ascii="Times New Roman" w:hAnsi="Times New Roman"/>
          <w:bCs/>
        </w:rPr>
        <w:t xml:space="preserve"> ATM system testing and Certificate and IRA testing.</w:t>
      </w:r>
      <w:r>
        <w:rPr>
          <w:rFonts w:ascii="Times New Roman" w:hAnsi="Times New Roman"/>
          <w:bCs/>
        </w:rPr>
        <w:t xml:space="preserve"> </w:t>
      </w:r>
      <w:r w:rsidR="00134187">
        <w:rPr>
          <w:rFonts w:ascii="Times New Roman" w:hAnsi="Times New Roman"/>
          <w:bCs/>
        </w:rPr>
        <w:t>Primarily</w:t>
      </w:r>
      <w:r w:rsidR="00714345">
        <w:rPr>
          <w:rFonts w:ascii="Times New Roman" w:hAnsi="Times New Roman"/>
          <w:bCs/>
        </w:rPr>
        <w:t xml:space="preserve"> learning to code next to developers and working with Analyst. Worked some JIRA, Node.js, Github on Windows and Linux platforms.</w:t>
      </w:r>
      <w:r w:rsidR="007F0A97">
        <w:rPr>
          <w:rFonts w:ascii="Times New Roman" w:hAnsi="Times New Roman"/>
          <w:bCs/>
        </w:rPr>
        <w:t xml:space="preserve"> Also learned to solidify Microsoft skills, Public speaking, and how to efficiently and effectively learn new skills quickly on the job.</w:t>
      </w:r>
      <w:r>
        <w:rPr>
          <w:rFonts w:ascii="Times New Roman" w:hAnsi="Times New Roman"/>
          <w:bCs/>
        </w:rPr>
        <w:t xml:space="preserve"> </w:t>
      </w:r>
    </w:p>
    <w:p w14:paraId="20112801" w14:textId="77777777" w:rsidR="00BB4117" w:rsidRPr="00BB4117" w:rsidRDefault="00BB4117" w:rsidP="00AD5B63">
      <w:pPr>
        <w:widowControl w:val="0"/>
        <w:autoSpaceDE w:val="0"/>
        <w:autoSpaceDN w:val="0"/>
        <w:adjustRightInd w:val="0"/>
        <w:ind w:right="-1296"/>
        <w:rPr>
          <w:rFonts w:ascii="Times New Roman" w:hAnsi="Times New Roman"/>
          <w:b/>
          <w:bCs/>
          <w:u w:val="single"/>
        </w:rPr>
      </w:pPr>
    </w:p>
    <w:p w14:paraId="2DA955E0" w14:textId="547949D4" w:rsidR="00AC1CB4" w:rsidRDefault="00B456E1" w:rsidP="00B456E1">
      <w:pPr>
        <w:widowControl w:val="0"/>
        <w:autoSpaceDE w:val="0"/>
        <w:autoSpaceDN w:val="0"/>
        <w:adjustRightInd w:val="0"/>
        <w:rPr>
          <w:rFonts w:ascii="Times New Roman" w:eastAsia="ヒラギノ角ゴ ProN W3" w:hAnsi="Times New Roman"/>
        </w:rPr>
      </w:pPr>
      <w:r w:rsidRPr="00BC33B6">
        <w:rPr>
          <w:rFonts w:ascii="Times New Roman" w:eastAsia="ヒラギノ角ゴ ProN W3" w:hAnsi="Times New Roman"/>
          <w:b/>
        </w:rPr>
        <w:t>IT Technician</w:t>
      </w:r>
      <w:r w:rsidR="007F0A97">
        <w:rPr>
          <w:rFonts w:ascii="Times New Roman" w:eastAsia="ヒラギノ角ゴ ProN W3" w:hAnsi="Times New Roman"/>
          <w:b/>
        </w:rPr>
        <w:t>/Developer</w:t>
      </w:r>
      <w:r w:rsidRPr="00BC33B6">
        <w:rPr>
          <w:rFonts w:ascii="Times New Roman" w:eastAsia="ヒラギノ角ゴ ProN W3" w:hAnsi="Times New Roman"/>
          <w:b/>
        </w:rPr>
        <w:t xml:space="preserve"> Internship:</w:t>
      </w:r>
      <w:r w:rsidR="001A1F4D">
        <w:rPr>
          <w:rFonts w:ascii="Times New Roman" w:eastAsia="ヒラギノ角ゴ ProN W3" w:hAnsi="Times New Roman"/>
        </w:rPr>
        <w:t xml:space="preserve"> P</w:t>
      </w:r>
      <w:r w:rsidR="000D4BC7">
        <w:rPr>
          <w:rFonts w:ascii="Times New Roman" w:eastAsia="ヒラギノ角ゴ ProN W3" w:hAnsi="Times New Roman"/>
        </w:rPr>
        <w:t>CC</w:t>
      </w:r>
      <w:bookmarkStart w:id="0" w:name="_GoBack"/>
      <w:bookmarkEnd w:id="0"/>
      <w:r w:rsidR="00963033">
        <w:rPr>
          <w:rFonts w:ascii="Times New Roman" w:eastAsia="ヒラギノ角ゴ ProN W3" w:hAnsi="Times New Roman"/>
        </w:rPr>
        <w:t xml:space="preserve"> - </w:t>
      </w:r>
      <w:r w:rsidR="007F0A97">
        <w:rPr>
          <w:rFonts w:ascii="Times New Roman" w:eastAsia="ヒラギノ角ゴ ProN W3" w:hAnsi="Times New Roman"/>
        </w:rPr>
        <w:t>Summer 2018</w:t>
      </w:r>
      <w:r w:rsidRPr="00BC33B6">
        <w:rPr>
          <w:rFonts w:ascii="Times New Roman" w:eastAsia="ヒラギノ角ゴ ProN W3" w:hAnsi="Times New Roman"/>
        </w:rPr>
        <w:t xml:space="preserve">. </w:t>
      </w:r>
    </w:p>
    <w:p w14:paraId="7A973034" w14:textId="5A1878A8" w:rsidR="00B456E1" w:rsidRDefault="00B456E1" w:rsidP="00B456E1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  <w:r w:rsidRPr="00BC33B6">
        <w:rPr>
          <w:rFonts w:ascii="Times New Roman" w:eastAsia="ヒラギノ角ゴ ProN W3" w:hAnsi="Times New Roman"/>
        </w:rPr>
        <w:t xml:space="preserve">Worked as an intern with </w:t>
      </w:r>
      <w:r w:rsidR="007F0A97">
        <w:rPr>
          <w:rFonts w:ascii="Times New Roman" w:eastAsia="ヒラギノ角ゴ ProN W3" w:hAnsi="Times New Roman"/>
          <w:bCs/>
        </w:rPr>
        <w:t>the Lead Project Manager, Scrum Master, Software Engineer, and Front End Developer. Assigned day to day</w:t>
      </w:r>
      <w:r w:rsidRPr="00BC33B6">
        <w:rPr>
          <w:rFonts w:ascii="Times New Roman" w:eastAsia="ヒラギノ角ゴ ProN W3" w:hAnsi="Times New Roman"/>
          <w:bCs/>
        </w:rPr>
        <w:t xml:space="preserve"> task</w:t>
      </w:r>
      <w:r w:rsidR="007F0A97">
        <w:rPr>
          <w:rFonts w:ascii="Times New Roman" w:eastAsia="ヒラギノ角ゴ ProN W3" w:hAnsi="Times New Roman"/>
          <w:bCs/>
        </w:rPr>
        <w:t>s depending on who I was working with. These included but were not limited to HTML and CSS debugging, Int</w:t>
      </w:r>
      <w:r w:rsidR="00963033">
        <w:rPr>
          <w:rFonts w:ascii="Times New Roman" w:eastAsia="ヒラギノ角ゴ ProN W3" w:hAnsi="Times New Roman"/>
          <w:bCs/>
        </w:rPr>
        <w:t>ranet learning and updating the features, Agile and DevOp</w:t>
      </w:r>
      <w:r w:rsidR="007F0A97">
        <w:rPr>
          <w:rFonts w:ascii="Times New Roman" w:eastAsia="ヒラギノ角ゴ ProN W3" w:hAnsi="Times New Roman"/>
          <w:bCs/>
        </w:rPr>
        <w:t xml:space="preserve">s Training, PHP foundational training, Version control, and Git/GitHub learning. </w:t>
      </w:r>
      <w:r w:rsidRPr="00BC33B6">
        <w:rPr>
          <w:rFonts w:ascii="Times New Roman" w:eastAsia="ヒラギノ角ゴ ProN W3" w:hAnsi="Times New Roman"/>
          <w:bCs/>
        </w:rPr>
        <w:t xml:space="preserve">In addition I developed skills </w:t>
      </w:r>
      <w:r w:rsidR="007F0A97">
        <w:rPr>
          <w:rFonts w:ascii="Times New Roman" w:eastAsia="ヒラギノ角ゴ ProN W3" w:hAnsi="Times New Roman"/>
          <w:bCs/>
        </w:rPr>
        <w:t xml:space="preserve">debugging and </w:t>
      </w:r>
      <w:r w:rsidRPr="00BC33B6">
        <w:rPr>
          <w:rFonts w:ascii="Times New Roman" w:hAnsi="Times New Roman"/>
        </w:rPr>
        <w:t xml:space="preserve">troubleshooting </w:t>
      </w:r>
      <w:r w:rsidR="00963033">
        <w:rPr>
          <w:rFonts w:ascii="Times New Roman" w:hAnsi="Times New Roman"/>
        </w:rPr>
        <w:t>JavaScript</w:t>
      </w:r>
      <w:r w:rsidR="007F0A97">
        <w:rPr>
          <w:rFonts w:ascii="Times New Roman" w:hAnsi="Times New Roman"/>
        </w:rPr>
        <w:t>.</w:t>
      </w:r>
    </w:p>
    <w:p w14:paraId="609BB17E" w14:textId="0C6B4ED8" w:rsidR="00BD6BB2" w:rsidRPr="007F0A97" w:rsidRDefault="00B456E1" w:rsidP="007F0A97">
      <w:pPr>
        <w:widowControl w:val="0"/>
        <w:autoSpaceDE w:val="0"/>
        <w:autoSpaceDN w:val="0"/>
        <w:adjustRightInd w:val="0"/>
        <w:rPr>
          <w:rFonts w:ascii="Times New Roman" w:hAnsi="Times New Roman"/>
          <w:color w:val="262626"/>
        </w:rPr>
      </w:pPr>
      <w:r w:rsidRPr="00BC33B6">
        <w:rPr>
          <w:rFonts w:ascii="Times New Roman" w:hAnsi="Times New Roman"/>
        </w:rPr>
        <w:t xml:space="preserve"> </w:t>
      </w:r>
    </w:p>
    <w:p w14:paraId="2810C645" w14:textId="77777777" w:rsidR="00963033" w:rsidRDefault="00963033" w:rsidP="00D600E6">
      <w:pPr>
        <w:pStyle w:val="ListParagraph"/>
        <w:widowControl w:val="0"/>
        <w:autoSpaceDE w:val="0"/>
        <w:autoSpaceDN w:val="0"/>
        <w:adjustRightInd w:val="0"/>
        <w:ind w:left="0" w:right="-1296"/>
        <w:rPr>
          <w:rFonts w:ascii="Times New Roman" w:eastAsia="ヒラギノ角ゴ ProN W3" w:hAnsi="Times New Roman"/>
          <w:b/>
          <w:u w:val="single"/>
        </w:rPr>
      </w:pPr>
    </w:p>
    <w:p w14:paraId="26931D7C" w14:textId="77777777" w:rsidR="00963033" w:rsidRDefault="00963033" w:rsidP="00D600E6">
      <w:pPr>
        <w:pStyle w:val="ListParagraph"/>
        <w:widowControl w:val="0"/>
        <w:autoSpaceDE w:val="0"/>
        <w:autoSpaceDN w:val="0"/>
        <w:adjustRightInd w:val="0"/>
        <w:ind w:left="0" w:right="-1296"/>
        <w:rPr>
          <w:rFonts w:ascii="Times New Roman" w:eastAsia="ヒラギノ角ゴ ProN W3" w:hAnsi="Times New Roman"/>
          <w:b/>
          <w:u w:val="single"/>
        </w:rPr>
      </w:pPr>
    </w:p>
    <w:p w14:paraId="74DEDE68" w14:textId="77777777" w:rsidR="00963033" w:rsidRDefault="00963033" w:rsidP="00D600E6">
      <w:pPr>
        <w:pStyle w:val="ListParagraph"/>
        <w:widowControl w:val="0"/>
        <w:autoSpaceDE w:val="0"/>
        <w:autoSpaceDN w:val="0"/>
        <w:adjustRightInd w:val="0"/>
        <w:ind w:left="0" w:right="-1296"/>
        <w:rPr>
          <w:rFonts w:ascii="Times New Roman" w:eastAsia="ヒラギノ角ゴ ProN W3" w:hAnsi="Times New Roman"/>
          <w:b/>
          <w:u w:val="single"/>
        </w:rPr>
      </w:pPr>
    </w:p>
    <w:p w14:paraId="25073D1C" w14:textId="77777777" w:rsidR="00963033" w:rsidRDefault="00963033" w:rsidP="00D600E6">
      <w:pPr>
        <w:pStyle w:val="ListParagraph"/>
        <w:widowControl w:val="0"/>
        <w:autoSpaceDE w:val="0"/>
        <w:autoSpaceDN w:val="0"/>
        <w:adjustRightInd w:val="0"/>
        <w:ind w:left="0" w:right="-1296"/>
        <w:rPr>
          <w:rFonts w:ascii="Times New Roman" w:eastAsia="ヒラギノ角ゴ ProN W3" w:hAnsi="Times New Roman"/>
          <w:b/>
          <w:u w:val="single"/>
        </w:rPr>
      </w:pPr>
    </w:p>
    <w:p w14:paraId="21C0226E" w14:textId="77777777" w:rsidR="00963033" w:rsidRDefault="00963033" w:rsidP="00D600E6">
      <w:pPr>
        <w:pStyle w:val="ListParagraph"/>
        <w:widowControl w:val="0"/>
        <w:autoSpaceDE w:val="0"/>
        <w:autoSpaceDN w:val="0"/>
        <w:adjustRightInd w:val="0"/>
        <w:ind w:left="0" w:right="-1296"/>
        <w:rPr>
          <w:rFonts w:ascii="Times New Roman" w:eastAsia="ヒラギノ角ゴ ProN W3" w:hAnsi="Times New Roman"/>
          <w:b/>
          <w:u w:val="single"/>
        </w:rPr>
      </w:pPr>
    </w:p>
    <w:p w14:paraId="62F5A5D5" w14:textId="77777777" w:rsidR="00963033" w:rsidRDefault="00963033" w:rsidP="00D600E6">
      <w:pPr>
        <w:pStyle w:val="ListParagraph"/>
        <w:widowControl w:val="0"/>
        <w:autoSpaceDE w:val="0"/>
        <w:autoSpaceDN w:val="0"/>
        <w:adjustRightInd w:val="0"/>
        <w:ind w:left="0" w:right="-1296"/>
        <w:rPr>
          <w:rFonts w:ascii="Times New Roman" w:eastAsia="ヒラギノ角ゴ ProN W3" w:hAnsi="Times New Roman"/>
          <w:b/>
          <w:u w:val="single"/>
        </w:rPr>
      </w:pPr>
    </w:p>
    <w:p w14:paraId="04E7CE59" w14:textId="77777777" w:rsidR="00963033" w:rsidRDefault="00963033" w:rsidP="00D600E6">
      <w:pPr>
        <w:pStyle w:val="ListParagraph"/>
        <w:widowControl w:val="0"/>
        <w:autoSpaceDE w:val="0"/>
        <w:autoSpaceDN w:val="0"/>
        <w:adjustRightInd w:val="0"/>
        <w:ind w:left="0" w:right="-1296"/>
        <w:rPr>
          <w:rFonts w:ascii="Times New Roman" w:eastAsia="ヒラギノ角ゴ ProN W3" w:hAnsi="Times New Roman"/>
          <w:b/>
          <w:u w:val="single"/>
        </w:rPr>
      </w:pPr>
    </w:p>
    <w:p w14:paraId="3FBE00AD" w14:textId="77777777" w:rsidR="002642EF" w:rsidRPr="00BC33B6" w:rsidRDefault="002642EF" w:rsidP="00D600E6">
      <w:pPr>
        <w:pStyle w:val="ListParagraph"/>
        <w:widowControl w:val="0"/>
        <w:autoSpaceDE w:val="0"/>
        <w:autoSpaceDN w:val="0"/>
        <w:adjustRightInd w:val="0"/>
        <w:ind w:left="0" w:right="-1296"/>
        <w:rPr>
          <w:rFonts w:ascii="Times New Roman" w:eastAsia="ヒラギノ角ゴ ProN W3" w:hAnsi="Times New Roman"/>
          <w:b/>
          <w:u w:val="single"/>
        </w:rPr>
      </w:pPr>
      <w:r w:rsidRPr="00BC33B6">
        <w:rPr>
          <w:rFonts w:ascii="Times New Roman" w:eastAsia="ヒラギノ角ゴ ProN W3" w:hAnsi="Times New Roman"/>
          <w:b/>
          <w:u w:val="single"/>
        </w:rPr>
        <w:lastRenderedPageBreak/>
        <w:t>Programming</w:t>
      </w:r>
      <w:r w:rsidR="00470AB8" w:rsidRPr="00BC33B6">
        <w:rPr>
          <w:rFonts w:ascii="Times New Roman" w:eastAsia="ヒラギノ角ゴ ProN W3" w:hAnsi="Times New Roman"/>
          <w:b/>
          <w:u w:val="single"/>
        </w:rPr>
        <w:t xml:space="preserve"> Knowledge:</w:t>
      </w:r>
      <w:r w:rsidRPr="00BC33B6">
        <w:rPr>
          <w:rFonts w:ascii="Times New Roman" w:eastAsia="ヒラギノ角ゴ ProN W3" w:hAnsi="Times New Roman"/>
          <w:b/>
          <w:u w:val="single"/>
        </w:rPr>
        <w:t xml:space="preserve"> </w:t>
      </w:r>
    </w:p>
    <w:p w14:paraId="79C3537D" w14:textId="6AD02A51" w:rsidR="00D63E7C" w:rsidRDefault="00D63E7C" w:rsidP="00D600E6">
      <w:pPr>
        <w:pStyle w:val="ListParagraph"/>
        <w:widowControl w:val="0"/>
        <w:autoSpaceDE w:val="0"/>
        <w:autoSpaceDN w:val="0"/>
        <w:adjustRightInd w:val="0"/>
        <w:ind w:left="0" w:right="-1296"/>
        <w:rPr>
          <w:rFonts w:ascii="Times New Roman" w:eastAsia="ヒラギノ角ゴ ProN W3" w:hAnsi="Times New Roman"/>
          <w:b/>
        </w:rPr>
      </w:pPr>
      <w:r>
        <w:rPr>
          <w:rFonts w:ascii="Times New Roman" w:eastAsia="ヒラギノ角ゴ ProN W3" w:hAnsi="Times New Roman"/>
          <w:b/>
        </w:rPr>
        <w:t>Python</w:t>
      </w:r>
      <w:r w:rsidR="00963033">
        <w:rPr>
          <w:rFonts w:ascii="Times New Roman" w:eastAsia="ヒラギノ角ゴ ProN W3" w:hAnsi="Times New Roman"/>
          <w:b/>
        </w:rPr>
        <w:t xml:space="preserve"> (Django Framework)</w:t>
      </w:r>
    </w:p>
    <w:p w14:paraId="5566E289" w14:textId="4EF456B7" w:rsidR="00D63E7C" w:rsidRPr="00BC33B6" w:rsidRDefault="00D63E7C" w:rsidP="00D600E6">
      <w:pPr>
        <w:pStyle w:val="ListParagraph"/>
        <w:widowControl w:val="0"/>
        <w:autoSpaceDE w:val="0"/>
        <w:autoSpaceDN w:val="0"/>
        <w:adjustRightInd w:val="0"/>
        <w:ind w:left="0" w:right="-1296"/>
        <w:rPr>
          <w:rFonts w:ascii="Times New Roman" w:eastAsia="ヒラギノ角ゴ ProN W3" w:hAnsi="Times New Roman"/>
          <w:b/>
        </w:rPr>
      </w:pPr>
      <w:r>
        <w:rPr>
          <w:rFonts w:ascii="Times New Roman" w:eastAsia="ヒラギノ角ゴ ProN W3" w:hAnsi="Times New Roman"/>
          <w:b/>
        </w:rPr>
        <w:t>Ruby</w:t>
      </w:r>
      <w:r w:rsidR="00963033">
        <w:rPr>
          <w:rFonts w:ascii="Times New Roman" w:eastAsia="ヒラギノ角ゴ ProN W3" w:hAnsi="Times New Roman"/>
          <w:b/>
        </w:rPr>
        <w:t xml:space="preserve"> on Rails</w:t>
      </w:r>
    </w:p>
    <w:p w14:paraId="210E6099" w14:textId="12203CA5" w:rsidR="00BD6BB2" w:rsidRDefault="00BD6BB2" w:rsidP="00D600E6">
      <w:pPr>
        <w:pStyle w:val="ListParagraph"/>
        <w:widowControl w:val="0"/>
        <w:autoSpaceDE w:val="0"/>
        <w:autoSpaceDN w:val="0"/>
        <w:adjustRightInd w:val="0"/>
        <w:ind w:left="0" w:right="-1296"/>
        <w:rPr>
          <w:rFonts w:ascii="Times New Roman" w:eastAsia="ヒラギノ角ゴ ProN W3" w:hAnsi="Times New Roman"/>
          <w:b/>
        </w:rPr>
      </w:pPr>
      <w:r w:rsidRPr="00BC33B6">
        <w:rPr>
          <w:rFonts w:ascii="Times New Roman" w:eastAsia="ヒラギノ角ゴ ProN W3" w:hAnsi="Times New Roman"/>
          <w:b/>
        </w:rPr>
        <w:t xml:space="preserve">HTML/CSS </w:t>
      </w:r>
    </w:p>
    <w:p w14:paraId="2FBDA005" w14:textId="2E8AC077" w:rsidR="00D63E7C" w:rsidRDefault="00D63E7C" w:rsidP="00D600E6">
      <w:pPr>
        <w:pStyle w:val="ListParagraph"/>
        <w:widowControl w:val="0"/>
        <w:autoSpaceDE w:val="0"/>
        <w:autoSpaceDN w:val="0"/>
        <w:adjustRightInd w:val="0"/>
        <w:ind w:left="0" w:right="-1296"/>
        <w:rPr>
          <w:rFonts w:ascii="Times New Roman" w:eastAsia="ヒラギノ角ゴ ProN W3" w:hAnsi="Times New Roman"/>
          <w:b/>
        </w:rPr>
      </w:pPr>
      <w:r>
        <w:rPr>
          <w:rFonts w:ascii="Times New Roman" w:eastAsia="ヒラギノ角ゴ ProN W3" w:hAnsi="Times New Roman"/>
          <w:b/>
        </w:rPr>
        <w:t>Node JS</w:t>
      </w:r>
      <w:r w:rsidR="00963033">
        <w:rPr>
          <w:rFonts w:ascii="Times New Roman" w:eastAsia="ヒラギノ角ゴ ProN W3" w:hAnsi="Times New Roman"/>
          <w:b/>
        </w:rPr>
        <w:t xml:space="preserve"> (knowledgeable)</w:t>
      </w:r>
    </w:p>
    <w:p w14:paraId="18B0B7EF" w14:textId="6057A3B6" w:rsidR="00D63E7C" w:rsidRDefault="00963033" w:rsidP="00D600E6">
      <w:pPr>
        <w:pStyle w:val="ListParagraph"/>
        <w:widowControl w:val="0"/>
        <w:autoSpaceDE w:val="0"/>
        <w:autoSpaceDN w:val="0"/>
        <w:adjustRightInd w:val="0"/>
        <w:ind w:left="0" w:right="-1296"/>
        <w:rPr>
          <w:rFonts w:ascii="Times New Roman" w:eastAsia="ヒラギノ角ゴ ProN W3" w:hAnsi="Times New Roman"/>
          <w:b/>
        </w:rPr>
      </w:pPr>
      <w:r>
        <w:rPr>
          <w:rFonts w:ascii="Times New Roman" w:eastAsia="ヒラギノ角ゴ ProN W3" w:hAnsi="Times New Roman"/>
          <w:b/>
        </w:rPr>
        <w:t>React/Angular</w:t>
      </w:r>
    </w:p>
    <w:p w14:paraId="77D9B9D7" w14:textId="22C99034" w:rsidR="00963033" w:rsidRDefault="00963033" w:rsidP="00D600E6">
      <w:pPr>
        <w:pStyle w:val="ListParagraph"/>
        <w:widowControl w:val="0"/>
        <w:autoSpaceDE w:val="0"/>
        <w:autoSpaceDN w:val="0"/>
        <w:adjustRightInd w:val="0"/>
        <w:ind w:left="0" w:right="-1296"/>
        <w:rPr>
          <w:rFonts w:ascii="Times New Roman" w:eastAsia="ヒラギノ角ゴ ProN W3" w:hAnsi="Times New Roman"/>
          <w:b/>
        </w:rPr>
      </w:pPr>
      <w:r>
        <w:rPr>
          <w:rFonts w:ascii="Times New Roman" w:eastAsia="ヒラギノ角ゴ ProN W3" w:hAnsi="Times New Roman"/>
          <w:b/>
        </w:rPr>
        <w:t>JavaScript</w:t>
      </w:r>
    </w:p>
    <w:p w14:paraId="1062D5C1" w14:textId="3AAF16C5" w:rsidR="00963033" w:rsidRDefault="00963033" w:rsidP="00D600E6">
      <w:pPr>
        <w:pStyle w:val="ListParagraph"/>
        <w:widowControl w:val="0"/>
        <w:autoSpaceDE w:val="0"/>
        <w:autoSpaceDN w:val="0"/>
        <w:adjustRightInd w:val="0"/>
        <w:ind w:left="0" w:right="-1296"/>
        <w:rPr>
          <w:rFonts w:ascii="Times New Roman" w:eastAsia="ヒラギノ角ゴ ProN W3" w:hAnsi="Times New Roman"/>
          <w:b/>
        </w:rPr>
      </w:pPr>
      <w:r>
        <w:rPr>
          <w:rFonts w:ascii="Times New Roman" w:eastAsia="ヒラギノ角ゴ ProN W3" w:hAnsi="Times New Roman"/>
          <w:b/>
        </w:rPr>
        <w:t>PHP (knowledgeable)</w:t>
      </w:r>
    </w:p>
    <w:p w14:paraId="0FB9A766" w14:textId="77777777" w:rsidR="00963033" w:rsidRPr="00BC33B6" w:rsidRDefault="00963033" w:rsidP="00D600E6">
      <w:pPr>
        <w:pStyle w:val="ListParagraph"/>
        <w:widowControl w:val="0"/>
        <w:autoSpaceDE w:val="0"/>
        <w:autoSpaceDN w:val="0"/>
        <w:adjustRightInd w:val="0"/>
        <w:ind w:left="0" w:right="-1296"/>
        <w:rPr>
          <w:rFonts w:ascii="Times New Roman" w:eastAsia="ヒラギノ角ゴ ProN W3" w:hAnsi="Times New Roman"/>
          <w:b/>
        </w:rPr>
      </w:pPr>
    </w:p>
    <w:p w14:paraId="5871B4F6" w14:textId="39E90AAC" w:rsidR="00387756" w:rsidRPr="00BC33B6" w:rsidRDefault="00BD6BB2" w:rsidP="00980847">
      <w:pPr>
        <w:widowControl w:val="0"/>
        <w:autoSpaceDE w:val="0"/>
        <w:autoSpaceDN w:val="0"/>
        <w:adjustRightInd w:val="0"/>
        <w:ind w:right="-1296"/>
        <w:rPr>
          <w:rFonts w:ascii="Times New Roman" w:eastAsia="ヒラギノ角ゴ ProN W3" w:hAnsi="Times New Roman"/>
        </w:rPr>
      </w:pPr>
      <w:r w:rsidRPr="00BC33B6">
        <w:rPr>
          <w:rFonts w:ascii="Times New Roman" w:eastAsia="ヒラギノ角ゴ ProN W3" w:hAnsi="Times New Roman"/>
          <w:b/>
          <w:u w:val="single"/>
        </w:rPr>
        <w:br/>
      </w:r>
    </w:p>
    <w:p w14:paraId="1D382865" w14:textId="77777777" w:rsidR="00294E7C" w:rsidRPr="00BC33B6" w:rsidRDefault="00294E7C">
      <w:pPr>
        <w:widowControl w:val="0"/>
        <w:autoSpaceDE w:val="0"/>
        <w:autoSpaceDN w:val="0"/>
        <w:adjustRightInd w:val="0"/>
        <w:ind w:right="-1296"/>
        <w:rPr>
          <w:rFonts w:ascii="Times New Roman" w:eastAsia="ヒラギノ角ゴ ProN W3" w:hAnsi="Times New Roman"/>
        </w:rPr>
      </w:pPr>
    </w:p>
    <w:sectPr w:rsidR="00294E7C" w:rsidRPr="00BC33B6" w:rsidSect="00D1589F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D09517" w14:textId="77777777" w:rsidR="00EE218B" w:rsidRDefault="00EE218B" w:rsidP="00877EC1">
      <w:r>
        <w:separator/>
      </w:r>
    </w:p>
  </w:endnote>
  <w:endnote w:type="continuationSeparator" w:id="0">
    <w:p w14:paraId="6873B4E1" w14:textId="77777777" w:rsidR="00EE218B" w:rsidRDefault="00EE218B" w:rsidP="00877E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ヒラギノ角ゴ ProN W3">
    <w:charset w:val="80"/>
    <w:family w:val="auto"/>
    <w:pitch w:val="variable"/>
    <w:sig w:usb0="E00002FF" w:usb1="7AC7FFFF" w:usb2="00000012" w:usb3="00000000" w:csb0="0002000D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1EF00BD" w14:textId="77777777" w:rsidR="00EE218B" w:rsidRDefault="00EE218B" w:rsidP="00877EC1">
      <w:r>
        <w:separator/>
      </w:r>
    </w:p>
  </w:footnote>
  <w:footnote w:type="continuationSeparator" w:id="0">
    <w:p w14:paraId="15E65103" w14:textId="77777777" w:rsidR="00EE218B" w:rsidRDefault="00EE218B" w:rsidP="00877E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0000012E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E9229C3"/>
    <w:multiLevelType w:val="hybridMultilevel"/>
    <w:tmpl w:val="9F2CD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2E6DFE"/>
    <w:multiLevelType w:val="hybridMultilevel"/>
    <w:tmpl w:val="A336C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FF1D6B"/>
    <w:multiLevelType w:val="hybridMultilevel"/>
    <w:tmpl w:val="96748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275322"/>
    <w:multiLevelType w:val="hybridMultilevel"/>
    <w:tmpl w:val="15940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0804F0"/>
    <w:multiLevelType w:val="hybridMultilevel"/>
    <w:tmpl w:val="5B961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FA47B4A"/>
    <w:multiLevelType w:val="hybridMultilevel"/>
    <w:tmpl w:val="22849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0337935"/>
    <w:multiLevelType w:val="hybridMultilevel"/>
    <w:tmpl w:val="94363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4074873"/>
    <w:multiLevelType w:val="hybridMultilevel"/>
    <w:tmpl w:val="3CD2B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DBB0FBA"/>
    <w:multiLevelType w:val="hybridMultilevel"/>
    <w:tmpl w:val="BF081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2121212"/>
    <w:multiLevelType w:val="hybridMultilevel"/>
    <w:tmpl w:val="05ECA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6C4115E"/>
    <w:multiLevelType w:val="hybridMultilevel"/>
    <w:tmpl w:val="ADB0A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5A87B7A"/>
    <w:multiLevelType w:val="hybridMultilevel"/>
    <w:tmpl w:val="875C3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10"/>
  </w:num>
  <w:num w:numId="6">
    <w:abstractNumId w:val="12"/>
  </w:num>
  <w:num w:numId="7">
    <w:abstractNumId w:val="13"/>
  </w:num>
  <w:num w:numId="8">
    <w:abstractNumId w:val="8"/>
  </w:num>
  <w:num w:numId="9">
    <w:abstractNumId w:val="9"/>
  </w:num>
  <w:num w:numId="10">
    <w:abstractNumId w:val="7"/>
  </w:num>
  <w:num w:numId="11">
    <w:abstractNumId w:val="5"/>
  </w:num>
  <w:num w:numId="12">
    <w:abstractNumId w:val="11"/>
  </w:num>
  <w:num w:numId="13">
    <w:abstractNumId w:val="6"/>
  </w:num>
  <w:num w:numId="14">
    <w:abstractNumId w:val="4"/>
  </w:num>
  <w:num w:numId="15">
    <w:abstractNumId w:val="14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89F"/>
    <w:rsid w:val="00026A7C"/>
    <w:rsid w:val="000501B9"/>
    <w:rsid w:val="0005090A"/>
    <w:rsid w:val="000A6A28"/>
    <w:rsid w:val="000D4BC7"/>
    <w:rsid w:val="00134187"/>
    <w:rsid w:val="0014272B"/>
    <w:rsid w:val="00146916"/>
    <w:rsid w:val="0014793A"/>
    <w:rsid w:val="00167000"/>
    <w:rsid w:val="00170229"/>
    <w:rsid w:val="001933B0"/>
    <w:rsid w:val="001A1F4D"/>
    <w:rsid w:val="001B58D1"/>
    <w:rsid w:val="001F26C2"/>
    <w:rsid w:val="00204E63"/>
    <w:rsid w:val="002268EB"/>
    <w:rsid w:val="00247918"/>
    <w:rsid w:val="002642EF"/>
    <w:rsid w:val="00294E7C"/>
    <w:rsid w:val="002C0BA6"/>
    <w:rsid w:val="002D5404"/>
    <w:rsid w:val="00325E41"/>
    <w:rsid w:val="00387756"/>
    <w:rsid w:val="004508E6"/>
    <w:rsid w:val="004677AC"/>
    <w:rsid w:val="00470AB8"/>
    <w:rsid w:val="00474D73"/>
    <w:rsid w:val="004964ED"/>
    <w:rsid w:val="004F1E96"/>
    <w:rsid w:val="005A0BF1"/>
    <w:rsid w:val="006A6079"/>
    <w:rsid w:val="00713010"/>
    <w:rsid w:val="00714345"/>
    <w:rsid w:val="007232B3"/>
    <w:rsid w:val="007410CF"/>
    <w:rsid w:val="007874F7"/>
    <w:rsid w:val="007E6CA5"/>
    <w:rsid w:val="007F0A97"/>
    <w:rsid w:val="0080324A"/>
    <w:rsid w:val="00827017"/>
    <w:rsid w:val="008271EE"/>
    <w:rsid w:val="008543A1"/>
    <w:rsid w:val="00875147"/>
    <w:rsid w:val="00877EC1"/>
    <w:rsid w:val="00894CF2"/>
    <w:rsid w:val="00896340"/>
    <w:rsid w:val="008A3F4B"/>
    <w:rsid w:val="008A4B8F"/>
    <w:rsid w:val="008C71DC"/>
    <w:rsid w:val="008C7C68"/>
    <w:rsid w:val="00917E0E"/>
    <w:rsid w:val="009616DE"/>
    <w:rsid w:val="00963033"/>
    <w:rsid w:val="00980847"/>
    <w:rsid w:val="009F757D"/>
    <w:rsid w:val="00A368A0"/>
    <w:rsid w:val="00AC1CB4"/>
    <w:rsid w:val="00AD5B63"/>
    <w:rsid w:val="00B04CA3"/>
    <w:rsid w:val="00B05E60"/>
    <w:rsid w:val="00B158CA"/>
    <w:rsid w:val="00B26199"/>
    <w:rsid w:val="00B456E1"/>
    <w:rsid w:val="00B538A0"/>
    <w:rsid w:val="00B7295E"/>
    <w:rsid w:val="00BB4117"/>
    <w:rsid w:val="00BC33B6"/>
    <w:rsid w:val="00BD6BB2"/>
    <w:rsid w:val="00C503A1"/>
    <w:rsid w:val="00C562E5"/>
    <w:rsid w:val="00C6683B"/>
    <w:rsid w:val="00CA6F68"/>
    <w:rsid w:val="00CC3D14"/>
    <w:rsid w:val="00D1589F"/>
    <w:rsid w:val="00D600E6"/>
    <w:rsid w:val="00D63E7C"/>
    <w:rsid w:val="00D81A80"/>
    <w:rsid w:val="00D82F7A"/>
    <w:rsid w:val="00DF1B34"/>
    <w:rsid w:val="00E34C54"/>
    <w:rsid w:val="00E91683"/>
    <w:rsid w:val="00EE218B"/>
    <w:rsid w:val="00F37466"/>
    <w:rsid w:val="00F53925"/>
    <w:rsid w:val="00F65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AAD4F52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MS Mincho" w:hAnsi="Cambria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1A8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874F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74F7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77EC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7EC1"/>
  </w:style>
  <w:style w:type="paragraph" w:styleId="Footer">
    <w:name w:val="footer"/>
    <w:basedOn w:val="Normal"/>
    <w:link w:val="FooterChar"/>
    <w:uiPriority w:val="99"/>
    <w:unhideWhenUsed/>
    <w:rsid w:val="00877EC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7E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268</Words>
  <Characters>1528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Fairfax County</Company>
  <LinksUpToDate>false</LinksUpToDate>
  <CharactersWithSpaces>1793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Brandyn Marshall</dc:creator>
  <cp:keywords/>
  <dc:description/>
  <cp:lastModifiedBy>Smith, Brandi</cp:lastModifiedBy>
  <cp:revision>3</cp:revision>
  <cp:lastPrinted>2016-04-27T15:15:00Z</cp:lastPrinted>
  <dcterms:created xsi:type="dcterms:W3CDTF">2018-09-12T15:07:00Z</dcterms:created>
  <dcterms:modified xsi:type="dcterms:W3CDTF">2018-09-13T22:20:00Z</dcterms:modified>
</cp:coreProperties>
</file>